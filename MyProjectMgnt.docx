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B72DB3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5334000" cy="20764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6BB3F84" w:rsidR="001501A9" w:rsidRPr="001501A9" w:rsidRDefault="001501A9" w:rsidP="006A00E6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420pt;height:16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" fillcolor="white [3201]" strokeweight=".5pt">
                <v:textbox>
                  <w:txbxContent>
                    <w:p w14:paraId="43F0BF96" w14:textId="06BB3F84" w:rsidR="001501A9" w:rsidRPr="001501A9" w:rsidRDefault="001501A9" w:rsidP="006A00E6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18E6BC9E" w:rsidR="00F34A9B" w:rsidRPr="009A57EC" w:rsidRDefault="006A00E6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 xml:space="preserve">Coin </w:t>
      </w:r>
      <w:proofErr w:type="gramStart"/>
      <w:r>
        <w:rPr>
          <w:b/>
          <w:i/>
          <w:sz w:val="42"/>
        </w:rPr>
        <w:t>go</w:t>
      </w:r>
      <w:proofErr w:type="gramEnd"/>
      <w:r>
        <w:rPr>
          <w:b/>
          <w:i/>
          <w:sz w:val="42"/>
        </w:rPr>
        <w:t xml:space="preserve"> to the moon</w:t>
      </w:r>
    </w:p>
    <w:p w14:paraId="07D84872" w14:textId="0E0B6C82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A00E6" w:rsidRPr="006A00E6">
        <w:t xml:space="preserve"> </w:t>
      </w:r>
      <w:r w:rsidR="006A00E6" w:rsidRPr="006A00E6">
        <w:rPr>
          <w:i/>
        </w:rPr>
        <w:t>https://github.com/OfficeDev/msteams-meetings-template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35CE1D88" w14:textId="3BD507FA" w:rsidR="007C3070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Siuktni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Siuktni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Siuktni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90A6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Siuktni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Siuktni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Siuktni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Siuktni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90A6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Siuktni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Siuktni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Siuktni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Siuktni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Siuktni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Siuktni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90A6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Siuktni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Siuktni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Siuktni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90A6D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Siuktni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90A6D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Siuktni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90A6D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Siuktni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90A6D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Siuktni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90A6D">
      <w:pPr>
        <w:pStyle w:val="Muclu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Siuktni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90A6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Siuktni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90A6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Siuktni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90A6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Siuktni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Siuktni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90A6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Siuktni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90A6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Siuktni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Siuktni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oancuaDanhsac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oancuaDanhsac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oancuaDanhsac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oancuaDanhsac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Manh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 w:rsidRPr="00252DC9">
        <w:rPr>
          <w:rStyle w:val="Manh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29F109" w:rsidR="00727431" w:rsidRPr="009A4C41" w:rsidRDefault="00793F91" w:rsidP="00967197">
            <w:r>
              <w:t>28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6838AF35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1</w:t>
            </w:r>
          </w:p>
        </w:tc>
        <w:tc>
          <w:tcPr>
            <w:tcW w:w="1552" w:type="dxa"/>
          </w:tcPr>
          <w:p w14:paraId="4464A6B2" w14:textId="073F541F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B4F75E2" w:rsidR="00727431" w:rsidRPr="009A4C41" w:rsidRDefault="00793F91" w:rsidP="00967197">
            <w:r>
              <w:t>29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21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4D450B9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93F91">
              <w:t>2</w:t>
            </w:r>
          </w:p>
        </w:tc>
        <w:tc>
          <w:tcPr>
            <w:tcW w:w="1552" w:type="dxa"/>
          </w:tcPr>
          <w:p w14:paraId="6D38D89C" w14:textId="5E16D453" w:rsidR="00727431" w:rsidRPr="009A4C41" w:rsidRDefault="00793F9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C5939F0" w:rsidR="00727431" w:rsidRPr="009A4C41" w:rsidRDefault="00875E98" w:rsidP="00967197">
            <w:r>
              <w:rPr>
                <w:b w:val="0"/>
                <w:bCs w:val="0"/>
              </w:rPr>
              <w:t>30</w:t>
            </w:r>
            <w:r w:rsidR="00727431" w:rsidRPr="009A4C41">
              <w:t>/12/20</w:t>
            </w:r>
            <w:r>
              <w:t>21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u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u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2420DD7" w14:textId="3A3DA3DE" w:rsidR="00DA5CCC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793F91" w:rsidRPr="00793F91">
        <w:t>https://github.com/OfficeDev/msteams-meetings-template</w:t>
      </w:r>
    </w:p>
    <w:p w14:paraId="5E1510E8" w14:textId="23360A6C" w:rsidR="00A62F4F" w:rsidRDefault="00A62F4F" w:rsidP="00A62F4F">
      <w:pPr>
        <w:pStyle w:val="u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u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29B448D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793F91">
        <w:rPr>
          <w:i/>
          <w:iCs/>
        </w:rPr>
        <w:t>Destructeur</w:t>
      </w:r>
      <w:proofErr w:type="spellEnd"/>
      <w:r w:rsidR="00793F91">
        <w:rPr>
          <w:i/>
          <w:iCs/>
        </w:rPr>
        <w:t xml:space="preserve"> DTN</w:t>
      </w:r>
      <w:r w:rsidRPr="001C04DA">
        <w:rPr>
          <w:i/>
          <w:iCs/>
        </w:rPr>
        <w:t xml:space="preserve">: </w:t>
      </w:r>
      <w:proofErr w:type="spellStart"/>
      <w:r w:rsidR="00793F91">
        <w:rPr>
          <w:i/>
          <w:iCs/>
        </w:rPr>
        <w:t>Chủ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tịch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tập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đoàn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Destructeru</w:t>
      </w:r>
      <w:proofErr w:type="spellEnd"/>
    </w:p>
    <w:p w14:paraId="0EE106C2" w14:textId="29B24F99" w:rsidR="00587AEE" w:rsidRDefault="00587AEE" w:rsidP="00587AEE">
      <w:pPr>
        <w:pStyle w:val="u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079D952B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793F91">
        <w:rPr>
          <w:i/>
          <w:iCs/>
        </w:rPr>
        <w:t>Nguyễn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Đức</w:t>
      </w:r>
      <w:proofErr w:type="spellEnd"/>
      <w:r w:rsidR="00793F91">
        <w:rPr>
          <w:i/>
          <w:iCs/>
        </w:rPr>
        <w:t xml:space="preserve"> </w:t>
      </w:r>
      <w:proofErr w:type="spellStart"/>
      <w:r w:rsidR="00793F91">
        <w:rPr>
          <w:i/>
          <w:iCs/>
        </w:rPr>
        <w:t>Trưởng</w:t>
      </w:r>
      <w:proofErr w:type="spellEnd"/>
    </w:p>
    <w:p w14:paraId="4C0FCA48" w14:textId="71A32006" w:rsidR="00793F91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>, Nam</w:t>
      </w:r>
    </w:p>
    <w:p w14:paraId="025AC51D" w14:textId="6B9E59CC" w:rsidR="0058075C" w:rsidRPr="001C04DA" w:rsidRDefault="00793F91" w:rsidP="0058075C">
      <w:pPr>
        <w:rPr>
          <w:i/>
          <w:iCs/>
        </w:rPr>
      </w:pPr>
      <w:proofErr w:type="spellStart"/>
      <w:r>
        <w:rPr>
          <w:i/>
          <w:iCs/>
        </w:rPr>
        <w:t>Đội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thần</w:t>
      </w:r>
      <w:proofErr w:type="spellEnd"/>
      <w:r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Trần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Đình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Văn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Trí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Trung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Nguyễn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Thành</w:t>
      </w:r>
      <w:proofErr w:type="spellEnd"/>
      <w:r w:rsidR="00C56448">
        <w:rPr>
          <w:i/>
          <w:iCs/>
        </w:rPr>
        <w:t xml:space="preserve"> Nam</w:t>
      </w:r>
      <w:r w:rsidR="0058075C"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u2"/>
      </w:pPr>
      <w:bookmarkStart w:id="6" w:name="_Toc90500041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496A5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Trưởng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409E1DA3" w:rsidR="00960F1C" w:rsidRPr="001C04DA" w:rsidRDefault="00C56448" w:rsidP="00A17A47">
      <w:pPr>
        <w:rPr>
          <w:i/>
          <w:iCs/>
        </w:rPr>
      </w:pPr>
      <w:proofErr w:type="spellStart"/>
      <w:r>
        <w:rPr>
          <w:i/>
          <w:iCs/>
        </w:rPr>
        <w:t>Văn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0BE739B9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Kiên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nam</w:t>
      </w:r>
      <w:proofErr w:type="spellEnd"/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u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5F5C4FE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ý </w:t>
      </w:r>
      <w:proofErr w:type="spellStart"/>
      <w:r>
        <w:rPr>
          <w:i/>
          <w:iCs/>
        </w:rPr>
        <w:t>nghĩa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 w:rsidR="00AB3817">
        <w:rPr>
          <w:i/>
          <w:iCs/>
        </w:rPr>
        <w:t>:</w:t>
      </w:r>
    </w:p>
    <w:p w14:paraId="309317D2" w14:textId="53CB9D49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giúp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ứng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mượt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hơn</w:t>
      </w:r>
      <w:proofErr w:type="spellEnd"/>
      <w:r>
        <w:rPr>
          <w:i/>
          <w:iCs/>
        </w:rPr>
        <w:t>.</w:t>
      </w:r>
    </w:p>
    <w:p w14:paraId="455DE92A" w14:textId="77777777" w:rsidR="00AB3817" w:rsidRDefault="00AB3817" w:rsidP="00AB3817">
      <w:pPr>
        <w:pStyle w:val="oancuaDanhsach"/>
        <w:numPr>
          <w:ilvl w:val="1"/>
          <w:numId w:val="40"/>
        </w:numPr>
        <w:rPr>
          <w:i/>
          <w:iCs/>
        </w:rPr>
      </w:pPr>
    </w:p>
    <w:p w14:paraId="66C81C34" w14:textId="581769F8" w:rsidR="00927469" w:rsidRPr="00AB3817" w:rsidRDefault="00927469" w:rsidP="00AB3817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3-5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 w:rsidR="00C56448">
        <w:rPr>
          <w:i/>
          <w:iCs/>
        </w:rPr>
        <w:t xml:space="preserve">: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kí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Đăng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nhập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khách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khàng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Quản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lý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sản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phẩm</w:t>
      </w:r>
      <w:proofErr w:type="spellEnd"/>
      <w:r w:rsidR="00C56448">
        <w:rPr>
          <w:i/>
          <w:iCs/>
        </w:rPr>
        <w:t xml:space="preserve">, </w:t>
      </w:r>
      <w:proofErr w:type="spellStart"/>
      <w:r w:rsidR="00C56448">
        <w:rPr>
          <w:i/>
          <w:iCs/>
        </w:rPr>
        <w:t>tính</w:t>
      </w:r>
      <w:proofErr w:type="spellEnd"/>
      <w:r w:rsidR="00C56448">
        <w:rPr>
          <w:i/>
          <w:iCs/>
        </w:rPr>
        <w:t xml:space="preserve"> </w:t>
      </w:r>
      <w:proofErr w:type="spellStart"/>
      <w:r w:rsidR="00C56448">
        <w:rPr>
          <w:i/>
          <w:iCs/>
        </w:rPr>
        <w:t>toán</w:t>
      </w:r>
      <w:proofErr w:type="spellEnd"/>
      <w:r w:rsidR="00C56448">
        <w:rPr>
          <w:i/>
          <w:iCs/>
        </w:rPr>
        <w:t xml:space="preserve"> chi </w:t>
      </w:r>
      <w:proofErr w:type="spellStart"/>
      <w:r w:rsidR="00C56448">
        <w:rPr>
          <w:i/>
          <w:iCs/>
        </w:rPr>
        <w:t>phí</w:t>
      </w:r>
      <w:proofErr w:type="spellEnd"/>
      <w:r w:rsidR="00AB3817">
        <w:rPr>
          <w:i/>
          <w:iCs/>
        </w:rPr>
        <w:t>.</w:t>
      </w:r>
    </w:p>
    <w:p w14:paraId="45E2D1CB" w14:textId="1CFA4334" w:rsidR="00927469" w:rsidRDefault="00927469" w:rsidP="00927469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Liệt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>, MySQL, json</w:t>
      </w:r>
      <w:r w:rsidR="00C56448">
        <w:rPr>
          <w:i/>
          <w:iCs/>
        </w:rPr>
        <w:t>, HTML, CSS, PHP.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u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1D2A9EA8" w:rsidR="00223405" w:rsidRDefault="00223405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AB3817">
        <w:rPr>
          <w:i/>
          <w:iCs/>
        </w:rPr>
        <w:t>: 50 000</w:t>
      </w:r>
    </w:p>
    <w:p w14:paraId="56855A65" w14:textId="36815C77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AB3817">
        <w:rPr>
          <w:i/>
          <w:iCs/>
        </w:rPr>
        <w:t>: 10 000</w:t>
      </w:r>
    </w:p>
    <w:p w14:paraId="1441976A" w14:textId="5773D75A" w:rsidR="00C01F07" w:rsidRDefault="00C01F07" w:rsidP="00C01F07">
      <w:pPr>
        <w:pStyle w:val="oancuaDanhsac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AB3817">
        <w:rPr>
          <w:i/>
          <w:iCs/>
        </w:rPr>
        <w:t>: 9/10</w:t>
      </w:r>
    </w:p>
    <w:p w14:paraId="4FAD0714" w14:textId="3468EA27" w:rsidR="00C01F07" w:rsidRDefault="00C01F07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AB3817">
        <w:rPr>
          <w:i/>
          <w:iCs/>
        </w:rPr>
        <w:t>: 30 000</w:t>
      </w:r>
    </w:p>
    <w:p w14:paraId="40DF9E69" w14:textId="49909473" w:rsidR="004A6FCF" w:rsidRPr="00290676" w:rsidRDefault="00C01F07" w:rsidP="004A6FCF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AB3817">
        <w:rPr>
          <w:i/>
          <w:iCs/>
        </w:rPr>
        <w:t>: 30</w:t>
      </w:r>
    </w:p>
    <w:p w14:paraId="4D38759C" w14:textId="3CF55F2D" w:rsidR="000F42AD" w:rsidRPr="000F42AD" w:rsidRDefault="000F42AD" w:rsidP="000F42AD">
      <w:pPr>
        <w:pStyle w:val="u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E133796" w:rsidR="00C179B2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B3817">
        <w:rPr>
          <w:i/>
          <w:iCs/>
        </w:rPr>
        <w:t>: 20</w:t>
      </w:r>
    </w:p>
    <w:p w14:paraId="052824D9" w14:textId="068F76C0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AB3817">
        <w:rPr>
          <w:i/>
          <w:iCs/>
        </w:rPr>
        <w:t>: 157</w:t>
      </w:r>
    </w:p>
    <w:p w14:paraId="76C23A30" w14:textId="6B697C63" w:rsidR="000F42AD" w:rsidRDefault="000F42AD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AB3817">
        <w:rPr>
          <w:i/>
          <w:iCs/>
        </w:rPr>
        <w:t>: 12</w:t>
      </w:r>
    </w:p>
    <w:p w14:paraId="3D845E02" w14:textId="7DAA9D7C" w:rsidR="000F42AD" w:rsidRDefault="00887EF8" w:rsidP="00223405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568A24C" w14:textId="766B4316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1:</w:t>
      </w:r>
    </w:p>
    <w:p w14:paraId="5F589DA5" w14:textId="7DBF36A2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254963">
        <w:rPr>
          <w:i/>
          <w:iCs/>
        </w:rPr>
        <w:t>: anhkhoa286</w:t>
      </w:r>
    </w:p>
    <w:p w14:paraId="0B348A07" w14:textId="16667D9B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01041F">
        <w:rPr>
          <w:i/>
          <w:iCs/>
        </w:rPr>
        <w:t xml:space="preserve">: </w:t>
      </w:r>
      <w:r w:rsidR="00D15319" w:rsidRPr="00D15319">
        <w:rPr>
          <w:i/>
          <w:iCs/>
        </w:rPr>
        <w:t>https://github.com/anhkhoa289</w:t>
      </w:r>
    </w:p>
    <w:p w14:paraId="1D89ADE2" w14:textId="62F41FBC" w:rsidR="00887EF8" w:rsidRDefault="00887EF8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01041F">
        <w:rPr>
          <w:i/>
          <w:iCs/>
        </w:rPr>
        <w:t xml:space="preserve">: </w:t>
      </w:r>
      <w:r w:rsidR="00D15319">
        <w:rPr>
          <w:i/>
          <w:iCs/>
        </w:rPr>
        <w:t>22</w:t>
      </w:r>
    </w:p>
    <w:p w14:paraId="4A726648" w14:textId="246619B8" w:rsidR="00D15319" w:rsidRDefault="00D15319" w:rsidP="00D15319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2: </w:t>
      </w:r>
    </w:p>
    <w:p w14:paraId="7BF565BB" w14:textId="72CA9E48" w:rsidR="00D15319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brian</w:t>
      </w:r>
      <w:proofErr w:type="spellEnd"/>
    </w:p>
    <w:p w14:paraId="2DB637C5" w14:textId="1A992972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https://github.com/bigdatawork</w:t>
      </w:r>
    </w:p>
    <w:p w14:paraId="5E6FFA79" w14:textId="06C65637" w:rsidR="00254963" w:rsidRDefault="00254963" w:rsidP="00D15319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20</w:t>
      </w:r>
    </w:p>
    <w:p w14:paraId="4EF30C2D" w14:textId="2FC4D0D1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3:</w:t>
      </w:r>
    </w:p>
    <w:p w14:paraId="414B6499" w14:textId="4E7714D4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Ilya </w:t>
      </w:r>
      <w:proofErr w:type="spellStart"/>
      <w:r>
        <w:rPr>
          <w:i/>
          <w:iCs/>
        </w:rPr>
        <w:t>boyko</w:t>
      </w:r>
      <w:proofErr w:type="spellEnd"/>
    </w:p>
    <w:p w14:paraId="045F22B1" w14:textId="21B50E02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254963">
        <w:rPr>
          <w:i/>
          <w:iCs/>
        </w:rPr>
        <w:t>https://github.com/bkilya</w:t>
      </w:r>
    </w:p>
    <w:p w14:paraId="50C2A35C" w14:textId="103C808C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2</w:t>
      </w:r>
      <w:r w:rsidR="00AE7B11">
        <w:rPr>
          <w:i/>
          <w:iCs/>
        </w:rPr>
        <w:t xml:space="preserve"> </w:t>
      </w:r>
    </w:p>
    <w:p w14:paraId="2C8BA9DC" w14:textId="3FB301EA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4: </w:t>
      </w:r>
    </w:p>
    <w:p w14:paraId="5C695D25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51274A61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6B5D4154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515D44C6" w14:textId="30AFBFD4" w:rsidR="00254963" w:rsidRDefault="00254963" w:rsidP="00254963">
      <w:pPr>
        <w:pStyle w:val="oancuaDanhsac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5:</w:t>
      </w:r>
    </w:p>
    <w:p w14:paraId="10C38F2E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</w:p>
    <w:p w14:paraId="39588A83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>:</w:t>
      </w:r>
    </w:p>
    <w:p w14:paraId="14C6A34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</w:t>
      </w:r>
    </w:p>
    <w:p w14:paraId="615EE6A7" w14:textId="77777777" w:rsidR="00254963" w:rsidRDefault="00254963" w:rsidP="00254963">
      <w:pPr>
        <w:pStyle w:val="oancuaDanhsach"/>
        <w:numPr>
          <w:ilvl w:val="2"/>
          <w:numId w:val="40"/>
        </w:numPr>
        <w:rPr>
          <w:i/>
          <w:iCs/>
        </w:rPr>
      </w:pPr>
    </w:p>
    <w:p w14:paraId="7188314F" w14:textId="5A37A564" w:rsidR="00947316" w:rsidRDefault="0089595C" w:rsidP="00A9178E">
      <w:pPr>
        <w:pStyle w:val="u2"/>
      </w:pPr>
      <w:bookmarkStart w:id="11" w:name="_Toc90500046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u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201D3D5C" w14:textId="571BF035" w:rsidR="00E31DB9" w:rsidRDefault="00E31DB9" w:rsidP="00F16A81">
      <w:pPr>
        <w:pStyle w:val="u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u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3D16B775" w:rsidR="00D466C7" w:rsidRDefault="002814C8" w:rsidP="00E31DB9">
      <w:pPr>
        <w:pStyle w:val="u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56FB0DD" w14:textId="4F164872" w:rsidR="00726DF6" w:rsidRPr="00726DF6" w:rsidRDefault="00726DF6" w:rsidP="00726DF6">
      <w:pPr>
        <w:pStyle w:val="u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0C5EF5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13EF22AA" w14:textId="46EBB1D3" w:rsidR="00726DF6" w:rsidRPr="00726DF6" w:rsidRDefault="00726DF6" w:rsidP="00726DF6">
      <w:pPr>
        <w:pStyle w:val="u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4EF5D7A" w14:textId="77777777" w:rsidR="00726DF6" w:rsidRPr="00726DF6" w:rsidRDefault="00726DF6" w:rsidP="00726DF6">
      <w:pPr>
        <w:pStyle w:val="u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3A0FD363" w14:textId="77777777" w:rsidR="00726DF6" w:rsidRPr="00726DF6" w:rsidRDefault="00726DF6" w:rsidP="00726DF6">
      <w:pPr>
        <w:pStyle w:val="u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2E37F957" w14:textId="77777777" w:rsidR="00726DF6" w:rsidRPr="00726DF6" w:rsidRDefault="00726DF6" w:rsidP="00726DF6">
      <w:pPr>
        <w:pStyle w:val="u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oancuaDanhsac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5532CC94" w14:textId="4F7211A5" w:rsidR="00E31DB9" w:rsidRDefault="00E31DB9" w:rsidP="00E31DB9">
      <w:pPr>
        <w:pStyle w:val="u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u1"/>
      </w:pPr>
      <w:bookmarkStart w:id="23" w:name="_Toc90500058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lastRenderedPageBreak/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A6CA3" w14:textId="77777777" w:rsidR="00A90A6D" w:rsidRDefault="00A90A6D">
      <w:r>
        <w:separator/>
      </w:r>
    </w:p>
    <w:p w14:paraId="68E690D7" w14:textId="77777777" w:rsidR="00A90A6D" w:rsidRDefault="00A90A6D"/>
  </w:endnote>
  <w:endnote w:type="continuationSeparator" w:id="0">
    <w:p w14:paraId="31A3C49F" w14:textId="77777777" w:rsidR="00A90A6D" w:rsidRDefault="00A90A6D">
      <w:r>
        <w:continuationSeparator/>
      </w:r>
    </w:p>
    <w:p w14:paraId="72BACA38" w14:textId="77777777" w:rsidR="00A90A6D" w:rsidRDefault="00A90A6D"/>
  </w:endnote>
  <w:endnote w:type="continuationNotice" w:id="1">
    <w:p w14:paraId="5133530D" w14:textId="77777777" w:rsidR="00A90A6D" w:rsidRDefault="00A90A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3A9D" w14:textId="77777777" w:rsidR="00A90A6D" w:rsidRDefault="00A90A6D">
      <w:r>
        <w:separator/>
      </w:r>
    </w:p>
    <w:p w14:paraId="61295726" w14:textId="77777777" w:rsidR="00A90A6D" w:rsidRDefault="00A90A6D"/>
  </w:footnote>
  <w:footnote w:type="continuationSeparator" w:id="0">
    <w:p w14:paraId="6C8A1333" w14:textId="77777777" w:rsidR="00A90A6D" w:rsidRDefault="00A90A6D">
      <w:r>
        <w:continuationSeparator/>
      </w:r>
    </w:p>
    <w:p w14:paraId="080F8EF5" w14:textId="77777777" w:rsidR="00A90A6D" w:rsidRDefault="00A90A6D"/>
  </w:footnote>
  <w:footnote w:type="continuationNotice" w:id="1">
    <w:p w14:paraId="1190DABE" w14:textId="77777777" w:rsidR="00A90A6D" w:rsidRDefault="00A90A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F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4963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0DA4"/>
    <w:rsid w:val="00682351"/>
    <w:rsid w:val="0068390E"/>
    <w:rsid w:val="00686B20"/>
    <w:rsid w:val="00687A4B"/>
    <w:rsid w:val="00691E7B"/>
    <w:rsid w:val="0069381A"/>
    <w:rsid w:val="0069459D"/>
    <w:rsid w:val="00695D18"/>
    <w:rsid w:val="006A00E6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F91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5E98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A88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1E9A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A6D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817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E7B11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6448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319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60A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1110</Words>
  <Characters>6332</Characters>
  <Application>Microsoft Office Word</Application>
  <DocSecurity>0</DocSecurity>
  <Lines>52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Ước lượng dự án nguồn mở</vt:lpstr>
      <vt:lpstr>Ước lượng dự án nguồn mở</vt:lpstr>
    </vt:vector>
  </TitlesOfParts>
  <Company>Techlink Company</Company>
  <LinksUpToDate>false</LinksUpToDate>
  <CharactersWithSpaces>7428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truong nguyen duc</cp:lastModifiedBy>
  <cp:revision>308</cp:revision>
  <cp:lastPrinted>2008-03-13T11:02:00Z</cp:lastPrinted>
  <dcterms:created xsi:type="dcterms:W3CDTF">2018-10-22T04:18:00Z</dcterms:created>
  <dcterms:modified xsi:type="dcterms:W3CDTF">2022-01-04T09:30:00Z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